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984" w:type="dxa"/>
        <w:tblInd w:w="-5" w:type="dxa"/>
        <w:tblLook w:val="04A0" w:firstRow="1" w:lastRow="0" w:firstColumn="1" w:lastColumn="0" w:noHBand="0" w:noVBand="1"/>
      </w:tblPr>
      <w:tblGrid>
        <w:gridCol w:w="671"/>
        <w:gridCol w:w="347"/>
        <w:gridCol w:w="3122"/>
        <w:gridCol w:w="6844"/>
      </w:tblGrid>
      <w:tr w:rsidR="007F3060" w:rsidRPr="00CD0531" w14:paraId="6E6A7B58" w14:textId="77777777" w:rsidTr="00366873">
        <w:trPr>
          <w:gridBefore w:val="1"/>
          <w:wBefore w:w="671" w:type="dxa"/>
          <w:trHeight w:val="523"/>
        </w:trPr>
        <w:tc>
          <w:tcPr>
            <w:tcW w:w="103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35DCF5" w14:textId="77777777" w:rsidR="007F3060" w:rsidRPr="00CD0531" w:rsidRDefault="007F3060" w:rsidP="00366873">
            <w:pPr>
              <w:pStyle w:val="Header"/>
              <w:rPr>
                <w:rFonts w:ascii="Gang Wolfik Blade" w:hAnsi="Gang Wolfik Blade" w:cs="Gang Wolfik Blade"/>
                <w:sz w:val="72"/>
                <w:szCs w:val="72"/>
              </w:rPr>
            </w:pPr>
            <w:r w:rsidRPr="00CD0531">
              <w:rPr>
                <w:rFonts w:ascii="Gang Wolfik Blade" w:hAnsi="Gang Wolfik Blade" w:cs="Gang Wolfik Blade"/>
                <w:sz w:val="72"/>
                <w:szCs w:val="72"/>
              </w:rPr>
              <w:t>Jeremy Davis</w:t>
            </w:r>
          </w:p>
        </w:tc>
      </w:tr>
      <w:tr w:rsidR="007F3060" w:rsidRPr="00CD0531" w14:paraId="73E1E781" w14:textId="77777777" w:rsidTr="003668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060ABEBB" w14:textId="77777777" w:rsidR="007F3060" w:rsidRPr="00CD0531" w:rsidRDefault="007F3060" w:rsidP="00366873">
            <w:pPr>
              <w:rPr>
                <w:rFonts w:ascii="Calibri" w:hAnsi="Calibri" w:cs="Calibri"/>
                <w:sz w:val="72"/>
                <w:szCs w:val="72"/>
              </w:rPr>
            </w:pPr>
            <w:r w:rsidRPr="00CD0531">
              <w:rPr>
                <w:rFonts w:ascii="Calibri" w:hAnsi="Calibri" w:cs="Calibri"/>
                <w:b/>
                <w:bCs/>
                <w:sz w:val="20"/>
                <w:szCs w:val="20"/>
              </w:rPr>
              <w:t>Email:</w:t>
            </w:r>
          </w:p>
        </w:tc>
        <w:tc>
          <w:tcPr>
            <w:tcW w:w="3122" w:type="dxa"/>
          </w:tcPr>
          <w:p w14:paraId="6543C4CD" w14:textId="77777777" w:rsidR="007F3060" w:rsidRPr="00CD0531" w:rsidRDefault="007F3060" w:rsidP="00366873">
            <w:pPr>
              <w:rPr>
                <w:rFonts w:ascii="Gang Wolfik Blade" w:hAnsi="Gang Wolfik Blade" w:cs="Gang Wolfik Blade"/>
                <w:sz w:val="72"/>
                <w:szCs w:val="72"/>
              </w:rPr>
            </w:pPr>
            <w:hyperlink r:id="rId11" w:history="1">
              <w:r w:rsidRPr="00CD0531">
                <w:rPr>
                  <w:rStyle w:val="Hyperlink"/>
                  <w:rFonts w:ascii="Calibri" w:hAnsi="Calibri" w:cs="Gang Wolfik Blade"/>
                  <w:sz w:val="20"/>
                  <w:szCs w:val="20"/>
                </w:rPr>
                <w:t>jwdavis8589@gmail.com</w:t>
              </w:r>
            </w:hyperlink>
          </w:p>
        </w:tc>
      </w:tr>
      <w:tr w:rsidR="007F3060" w:rsidRPr="00CD0531" w14:paraId="658644DB" w14:textId="77777777" w:rsidTr="003668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3C7B2372" w14:textId="77777777" w:rsidR="007F3060" w:rsidRPr="00CD0531" w:rsidRDefault="007F3060" w:rsidP="00366873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D0531">
              <w:rPr>
                <w:rFonts w:ascii="Calibri" w:hAnsi="Calibri" w:cs="Calibri"/>
                <w:b/>
                <w:bCs/>
                <w:sz w:val="20"/>
                <w:szCs w:val="20"/>
              </w:rPr>
              <w:t>Github:</w:t>
            </w:r>
          </w:p>
        </w:tc>
        <w:tc>
          <w:tcPr>
            <w:tcW w:w="3122" w:type="dxa"/>
          </w:tcPr>
          <w:p w14:paraId="5B0B8F53" w14:textId="77777777" w:rsidR="007F3060" w:rsidRPr="00CD0531" w:rsidRDefault="007F3060" w:rsidP="00366873">
            <w:pPr>
              <w:rPr>
                <w:sz w:val="20"/>
                <w:szCs w:val="20"/>
              </w:rPr>
            </w:pPr>
            <w:hyperlink r:id="rId12" w:history="1">
              <w:r w:rsidRPr="00CD0531">
                <w:rPr>
                  <w:rStyle w:val="Hyperlink"/>
                  <w:sz w:val="20"/>
                  <w:szCs w:val="20"/>
                </w:rPr>
                <w:t>https://github.com/jwdavis1989</w:t>
              </w:r>
            </w:hyperlink>
          </w:p>
        </w:tc>
      </w:tr>
      <w:tr w:rsidR="007F3060" w:rsidRPr="00CD0531" w14:paraId="3919C201" w14:textId="77777777" w:rsidTr="003668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844" w:type="dxa"/>
          <w:trHeight w:val="199"/>
        </w:trPr>
        <w:tc>
          <w:tcPr>
            <w:tcW w:w="1018" w:type="dxa"/>
            <w:gridSpan w:val="2"/>
          </w:tcPr>
          <w:p w14:paraId="6B0C805D" w14:textId="77777777" w:rsidR="007F3060" w:rsidRPr="00CD0531" w:rsidRDefault="007F3060" w:rsidP="00366873">
            <w:pPr>
              <w:rPr>
                <w:rFonts w:ascii="Gang Wolfik Blade" w:hAnsi="Gang Wolfik Blade" w:cs="Gang Wolfik Blade"/>
                <w:sz w:val="72"/>
                <w:szCs w:val="72"/>
              </w:rPr>
            </w:pPr>
            <w:r w:rsidRPr="00CD0531">
              <w:rPr>
                <w:b/>
                <w:bCs/>
                <w:sz w:val="20"/>
                <w:szCs w:val="20"/>
              </w:rPr>
              <w:t>Phone:</w:t>
            </w:r>
          </w:p>
        </w:tc>
        <w:tc>
          <w:tcPr>
            <w:tcW w:w="3122" w:type="dxa"/>
          </w:tcPr>
          <w:p w14:paraId="59A564D2" w14:textId="77777777" w:rsidR="007F3060" w:rsidRPr="00CD0531" w:rsidRDefault="007F3060" w:rsidP="00366873">
            <w:pPr>
              <w:rPr>
                <w:rFonts w:ascii="Gang Wolfik Blade" w:hAnsi="Gang Wolfik Blade" w:cs="Gang Wolfik Blade"/>
                <w:sz w:val="72"/>
                <w:szCs w:val="72"/>
              </w:rPr>
            </w:pPr>
            <w:r w:rsidRPr="00CD0531">
              <w:rPr>
                <w:sz w:val="20"/>
                <w:szCs w:val="20"/>
              </w:rPr>
              <w:t>+1 (501)259-9109</w:t>
            </w:r>
          </w:p>
        </w:tc>
      </w:tr>
    </w:tbl>
    <w:p w14:paraId="38C8AE4C" w14:textId="04F6F2C5" w:rsidR="007F3060" w:rsidRPr="00CD0531" w:rsidRDefault="007F3060" w:rsidP="007F3060">
      <w:pPr>
        <w:pStyle w:val="Header"/>
        <w:rPr>
          <w:rFonts w:ascii="Gang Wolfik Blade" w:hAnsi="Gang Wolfik Blade" w:cs="Gang Wolfik Blade"/>
          <w:sz w:val="28"/>
          <w:szCs w:val="28"/>
          <w:u w:val="single"/>
        </w:rPr>
      </w:pPr>
      <w:r w:rsidRPr="00CD0531">
        <w:rPr>
          <w:caps/>
          <w:noProof/>
          <w:color w:val="808080" w:themeColor="background1" w:themeShade="8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8F391C" wp14:editId="418ECDAD">
                <wp:simplePos x="0" y="0"/>
                <wp:positionH relativeFrom="page">
                  <wp:posOffset>-142875</wp:posOffset>
                </wp:positionH>
                <wp:positionV relativeFrom="page">
                  <wp:posOffset>78740</wp:posOffset>
                </wp:positionV>
                <wp:extent cx="1700784" cy="1024128"/>
                <wp:effectExtent l="0" t="0" r="0" b="50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1"/>
                          <wps:cNvSpPr/>
                          <wps:spPr>
                            <a:xfrm>
                              <a:off x="22860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910372 w 1462822"/>
                                <a:gd name="connsiteY2" fmla="*/ 376306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910372" y="376306"/>
                                  </a:lnTo>
                                  <a:lnTo>
                                    <a:pt x="0" y="101448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3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 flipH="1">
                            <a:off x="237067" y="18942"/>
                            <a:ext cx="442824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3CF47" w14:textId="77777777" w:rsidR="007F3060" w:rsidRDefault="007F3060" w:rsidP="007F3060">
                              <w:pPr>
                                <w:pStyle w:val="Header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8F391C" id="Group 25" o:spid="_x0000_s1026" style="position:absolute;margin-left:-11.25pt;margin-top:6.2pt;width:133.9pt;height:80.65pt;z-index:-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">
                <v:group id="Group 26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" fillcolor="white [3212]" stroked="f" strokeweight="1pt">
                    <v:fill opacity="0"/>
                  </v:rect>
  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" path="m,l1462822,,910372,376306,,1014481,,xe" fillcolor="#4472c4 [3204]" stroked="f" strokeweight="1pt">
                    <v:stroke joinstyle="miter"/>
                    <v:path arrowok="t" o:connecttype="custom" o:connectlocs="0,0;1463040,0;910508,376493;0,1014984;0,0" o:connectangles="0,0,0,0,0"/>
                  </v:shape>
                  <v:rect id="Rectangle 29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" stroked="f" strokeweight="1pt">
                    <v:fill r:id="rId14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" filled="f" stroked="f" strokeweight=".5pt">
                  <v:textbox inset=",7.2pt,,7.2pt">
                    <w:txbxContent>
                      <w:p w14:paraId="1C73CF47" w14:textId="77777777" w:rsidR="007F3060" w:rsidRDefault="007F3060" w:rsidP="007F3060">
                        <w:pPr>
                          <w:pStyle w:val="Header"/>
                          <w:jc w:val="right"/>
                          <w:rPr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6EC8D03" w14:textId="7615AE32" w:rsidR="00C32FC7" w:rsidRPr="00CD0531" w:rsidRDefault="00253098" w:rsidP="00AB5DA5">
      <w:pPr>
        <w:jc w:val="center"/>
        <w:rPr>
          <w:rFonts w:ascii="Gang Wolfik Blade" w:hAnsi="Gang Wolfik Blade" w:cs="Gang Wolfik Blade"/>
          <w:sz w:val="28"/>
          <w:szCs w:val="28"/>
          <w:u w:val="single"/>
        </w:rPr>
      </w:pPr>
      <w:r w:rsidRPr="00CD0531">
        <w:rPr>
          <w:rFonts w:ascii="Gang Wolfik Blade" w:hAnsi="Gang Wolfik Blade" w:cs="Gang Wolfik Blade"/>
          <w:sz w:val="28"/>
          <w:szCs w:val="28"/>
          <w:u w:val="single"/>
        </w:rPr>
        <w:t>Summary:</w:t>
      </w:r>
    </w:p>
    <w:p w14:paraId="4A0BF0C0" w14:textId="35C8482E" w:rsidR="00253098" w:rsidRPr="00CD0531" w:rsidRDefault="00C554C4" w:rsidP="00EF332C">
      <w:pPr>
        <w:rPr>
          <w:rFonts w:ascii="Calibri" w:hAnsi="Calibri" w:cs="Gang Wolfik Blade"/>
          <w:sz w:val="18"/>
          <w:szCs w:val="18"/>
        </w:rPr>
      </w:pPr>
      <w:r w:rsidRPr="00CD0531">
        <w:rPr>
          <w:rFonts w:ascii="Calibri" w:hAnsi="Calibri" w:cs="Gang Wolfik Blade"/>
          <w:sz w:val="18"/>
          <w:szCs w:val="18"/>
        </w:rPr>
        <w:t xml:space="preserve">Aspiring software engineer and game designer looking to learn new technologies, collaborate and grow within a passionate team, </w:t>
      </w:r>
      <w:r w:rsidR="000D1882" w:rsidRPr="00CD0531">
        <w:rPr>
          <w:rFonts w:ascii="Calibri" w:hAnsi="Calibri" w:cs="Gang Wolfik Blade"/>
          <w:sz w:val="18"/>
          <w:szCs w:val="18"/>
        </w:rPr>
        <w:t>while</w:t>
      </w:r>
      <w:r w:rsidRPr="00CD0531">
        <w:rPr>
          <w:rFonts w:ascii="Calibri" w:hAnsi="Calibri" w:cs="Gang Wolfik Blade"/>
          <w:sz w:val="18"/>
          <w:szCs w:val="18"/>
        </w:rPr>
        <w:t xml:space="preserve"> provid</w:t>
      </w:r>
      <w:r w:rsidR="000D1882" w:rsidRPr="00CD0531">
        <w:rPr>
          <w:rFonts w:ascii="Calibri" w:hAnsi="Calibri" w:cs="Gang Wolfik Blade"/>
          <w:sz w:val="18"/>
          <w:szCs w:val="18"/>
        </w:rPr>
        <w:t>ing</w:t>
      </w:r>
      <w:r w:rsidRPr="00CD0531">
        <w:rPr>
          <w:rFonts w:ascii="Calibri" w:hAnsi="Calibri" w:cs="Gang Wolfik Blade"/>
          <w:sz w:val="18"/>
          <w:szCs w:val="18"/>
        </w:rPr>
        <w:t xml:space="preserve"> a unique skill set to further the goals of your business.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40"/>
        <w:gridCol w:w="4675"/>
      </w:tblGrid>
      <w:tr w:rsidR="00253098" w:rsidRPr="00CD0531" w14:paraId="25E87BE1" w14:textId="77777777" w:rsidTr="00EF332C">
        <w:tc>
          <w:tcPr>
            <w:tcW w:w="4675" w:type="dxa"/>
          </w:tcPr>
          <w:p w14:paraId="31DD10E1" w14:textId="44BF10F7" w:rsidR="00EF332C" w:rsidRPr="00CD0531" w:rsidRDefault="008E1999" w:rsidP="00EF2223">
            <w:pPr>
              <w:rPr>
                <w:rFonts w:ascii="Gang Wolfik Blade" w:hAnsi="Gang Wolfik Blade" w:cs="Gang Wolfik Blade"/>
                <w:sz w:val="18"/>
                <w:szCs w:val="18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br/>
            </w:r>
            <w:r w:rsidR="00EF332C"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Technologies</w:t>
            </w:r>
            <w:r w:rsidR="00EF332C" w:rsidRPr="00CD0531">
              <w:rPr>
                <w:rFonts w:ascii="Gang Wolfik Blade" w:hAnsi="Gang Wolfik Blade" w:cs="Gang Wolfik Blade"/>
                <w:sz w:val="18"/>
                <w:szCs w:val="18"/>
              </w:rPr>
              <w:t>:</w:t>
            </w:r>
          </w:p>
          <w:p w14:paraId="08DD5957" w14:textId="79FADBAC" w:rsidR="00EF332C" w:rsidRPr="00CD0531" w:rsidRDefault="002831AE" w:rsidP="00EF332C">
            <w:pPr>
              <w:rPr>
                <w:rFonts w:ascii="Calibri" w:hAnsi="Calibri" w:cs="Gang Wolfik Blade"/>
                <w:sz w:val="18"/>
                <w:szCs w:val="18"/>
              </w:rPr>
            </w:pPr>
            <w:r w:rsidRPr="00CD0531">
              <w:rPr>
                <w:rFonts w:ascii="Calibri" w:hAnsi="Calibri" w:cs="Gang Wolfik Blade"/>
                <w:sz w:val="18"/>
                <w:szCs w:val="18"/>
              </w:rPr>
              <w:t>React JS, Angular JS</w:t>
            </w:r>
            <w:r w:rsidR="007B0A01" w:rsidRPr="00CD0531">
              <w:rPr>
                <w:rFonts w:ascii="Calibri" w:hAnsi="Calibri" w:cs="Gang Wolfik Blade"/>
                <w:sz w:val="18"/>
                <w:szCs w:val="18"/>
              </w:rPr>
              <w:t>, Unity</w:t>
            </w:r>
            <w:r w:rsidRPr="00CD0531">
              <w:rPr>
                <w:rFonts w:ascii="Calibri" w:hAnsi="Calibri" w:cs="Gang Wolfik Blade"/>
                <w:sz w:val="18"/>
                <w:szCs w:val="18"/>
              </w:rPr>
              <w:t xml:space="preserve">, </w:t>
            </w:r>
            <w:r w:rsidR="00EF332C" w:rsidRPr="00CD0531">
              <w:rPr>
                <w:rFonts w:ascii="Calibri" w:hAnsi="Calibri" w:cs="Gang Wolfik Blade"/>
                <w:sz w:val="18"/>
                <w:szCs w:val="18"/>
              </w:rPr>
              <w:t>C++, C#, Javascript, Java, SQL (MSQL/PSQL), HTML, CSS, Git, Node.js</w:t>
            </w:r>
            <w:r w:rsidR="00B37088" w:rsidRPr="00CD0531">
              <w:rPr>
                <w:rFonts w:ascii="Calibri" w:hAnsi="Calibri" w:cs="Gang Wolfik Blade"/>
                <w:sz w:val="18"/>
                <w:szCs w:val="18"/>
              </w:rPr>
              <w:t xml:space="preserve">, </w:t>
            </w:r>
            <w:r w:rsidR="00EF332C" w:rsidRPr="00CD0531">
              <w:rPr>
                <w:rFonts w:ascii="Calibri" w:hAnsi="Calibri" w:cs="Gang Wolfik Blade"/>
                <w:sz w:val="18"/>
                <w:szCs w:val="18"/>
              </w:rPr>
              <w:t>GML, Typescript.</w:t>
            </w:r>
            <w:r w:rsidR="00EF332C" w:rsidRPr="00CD0531">
              <w:rPr>
                <w:rFonts w:ascii="Calibri" w:hAnsi="Calibri" w:cs="Gang Wolfik Blade"/>
                <w:sz w:val="18"/>
                <w:szCs w:val="18"/>
              </w:rPr>
              <w:br/>
            </w:r>
          </w:p>
          <w:p w14:paraId="2EB90AAA" w14:textId="77777777" w:rsidR="00EF332C" w:rsidRPr="00CD0531" w:rsidRDefault="00EF332C" w:rsidP="00EF2223">
            <w:pPr>
              <w:rPr>
                <w:rFonts w:ascii="Gang Wolfik Blade" w:hAnsi="Gang Wolfik Blade" w:cs="Gang Wolfik Blade"/>
                <w:sz w:val="18"/>
                <w:szCs w:val="18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Skills</w:t>
            </w:r>
            <w:r w:rsidRPr="00CD0531">
              <w:rPr>
                <w:rFonts w:ascii="Gang Wolfik Blade" w:hAnsi="Gang Wolfik Blade" w:cs="Gang Wolfik Blade"/>
                <w:sz w:val="18"/>
                <w:szCs w:val="18"/>
              </w:rPr>
              <w:t>:</w:t>
            </w:r>
          </w:p>
          <w:p w14:paraId="61E13FB6" w14:textId="0BDAEE1C" w:rsidR="00225917" w:rsidRPr="00CD0531" w:rsidRDefault="00EF332C" w:rsidP="00A06E51">
            <w:pPr>
              <w:rPr>
                <w:rFonts w:ascii="Calibri" w:hAnsi="Calibri" w:cs="Gang Wolfik Blade"/>
                <w:sz w:val="18"/>
                <w:szCs w:val="18"/>
              </w:rPr>
            </w:pPr>
            <w:r w:rsidRPr="00CD0531">
              <w:rPr>
                <w:rFonts w:ascii="Calibri" w:hAnsi="Calibri" w:cs="Gang Wolfik Blade"/>
                <w:sz w:val="18"/>
                <w:szCs w:val="18"/>
              </w:rPr>
              <w:t>Strong Horizontal and Vertical Communication Skills, Problem Solving, Analysis, Leadership, Delegation, Mathematics, Marketing, Graphical Design, UX Design, Strong Eye for Detail.</w:t>
            </w:r>
          </w:p>
          <w:p w14:paraId="383F599B" w14:textId="1B0675C8" w:rsidR="00225917" w:rsidRPr="00CD0531" w:rsidRDefault="00225917" w:rsidP="00EF332C">
            <w:pPr>
              <w:jc w:val="center"/>
              <w:rPr>
                <w:rFonts w:ascii="Calibri" w:hAnsi="Calibri" w:cs="Gang Wolfik Blade"/>
                <w:sz w:val="18"/>
                <w:szCs w:val="18"/>
              </w:rPr>
            </w:pPr>
          </w:p>
        </w:tc>
        <w:tc>
          <w:tcPr>
            <w:tcW w:w="4675" w:type="dxa"/>
          </w:tcPr>
          <w:p w14:paraId="2B93FEB4" w14:textId="70FABB81" w:rsidR="00225917" w:rsidRPr="00CD0531" w:rsidRDefault="008E1999" w:rsidP="00EF2223">
            <w:pPr>
              <w:rPr>
                <w:rFonts w:ascii="Gang Wolfik Blade" w:hAnsi="Gang Wolfik Blade" w:cs="Gang Wolfik Blade"/>
                <w:sz w:val="18"/>
                <w:szCs w:val="18"/>
                <w:u w:val="single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br/>
            </w:r>
            <w:r w:rsidR="00225917"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Education: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225917" w:rsidRPr="00CD0531" w14:paraId="2179FBA0" w14:textId="77777777" w:rsidTr="00A40541">
              <w:trPr>
                <w:trHeight w:val="1773"/>
              </w:trPr>
              <w:tc>
                <w:tcPr>
                  <w:tcW w:w="444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EFE8E" w14:textId="62C0218D" w:rsidR="00225917" w:rsidRPr="00CD0531" w:rsidRDefault="00225917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Bachelors of Computer Science with a Minor in Business</w:t>
                  </w:r>
                </w:p>
                <w:p w14:paraId="59986C25" w14:textId="77777777" w:rsidR="00225917" w:rsidRPr="00CD0531" w:rsidRDefault="00225917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Arkansas A-State University, Jonesboro AR</w:t>
                  </w:r>
                </w:p>
                <w:p w14:paraId="4779AA1F" w14:textId="77777777" w:rsidR="00225917" w:rsidRPr="00CD0531" w:rsidRDefault="00225917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08/2016 – 05/2020</w:t>
                  </w:r>
                </w:p>
                <w:p w14:paraId="21804992" w14:textId="77777777" w:rsidR="00225917" w:rsidRPr="00CD0531" w:rsidRDefault="00225917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  <w:p w14:paraId="51932581" w14:textId="7FD402C6" w:rsidR="00225917" w:rsidRPr="00CD0531" w:rsidRDefault="00225917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Associates of Computer Aided Drafting &amp; Design (CADD)</w:t>
                  </w:r>
                </w:p>
                <w:p w14:paraId="151299F0" w14:textId="77777777" w:rsidR="00225917" w:rsidRPr="00CD0531" w:rsidRDefault="00225917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Arkansas State University – Beebe, Beebe AR</w:t>
                  </w:r>
                </w:p>
                <w:p w14:paraId="05A83806" w14:textId="77777777" w:rsidR="00225917" w:rsidRPr="00CD0531" w:rsidRDefault="00225917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08/2008 – 05/2010</w:t>
                  </w:r>
                </w:p>
              </w:tc>
            </w:tr>
          </w:tbl>
          <w:p w14:paraId="715D5DE8" w14:textId="2ECF6D35" w:rsidR="00253098" w:rsidRPr="00CD0531" w:rsidRDefault="00253098" w:rsidP="00EF332C">
            <w:pPr>
              <w:jc w:val="center"/>
              <w:rPr>
                <w:rFonts w:ascii="Calibri" w:hAnsi="Calibri" w:cs="Gang Wolfik Blade"/>
                <w:sz w:val="18"/>
                <w:szCs w:val="18"/>
              </w:rPr>
            </w:pPr>
          </w:p>
        </w:tc>
      </w:tr>
      <w:tr w:rsidR="00253098" w:rsidRPr="00CD0531" w14:paraId="28673F60" w14:textId="77777777" w:rsidTr="00EF332C">
        <w:tc>
          <w:tcPr>
            <w:tcW w:w="4675" w:type="dxa"/>
          </w:tcPr>
          <w:p w14:paraId="7E77F4DB" w14:textId="77777777" w:rsidR="00C04A7D" w:rsidRPr="00CD0531" w:rsidRDefault="00C04A7D" w:rsidP="00EF332C">
            <w:pPr>
              <w:jc w:val="center"/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</w:p>
          <w:p w14:paraId="4EF07D49" w14:textId="77777777" w:rsidR="00EF332C" w:rsidRPr="00CD0531" w:rsidRDefault="00EF332C" w:rsidP="00EF2223">
            <w:pPr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Personal Projects</w:t>
            </w:r>
          </w:p>
          <w:tbl>
            <w:tblPr>
              <w:tblStyle w:val="TableGrid"/>
              <w:tblW w:w="48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EF332C" w:rsidRPr="00CD0531" w14:paraId="655601C5" w14:textId="77777777" w:rsidTr="00A40541">
              <w:trPr>
                <w:trHeight w:val="150"/>
              </w:trPr>
              <w:tc>
                <w:tcPr>
                  <w:tcW w:w="4824" w:type="dxa"/>
                </w:tcPr>
                <w:p w14:paraId="49398CE0" w14:textId="168AF49A" w:rsidR="00EF332C" w:rsidRPr="00CD0531" w:rsidRDefault="00EF332C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Randomized Map Generator</w:t>
                  </w:r>
                  <w:r w:rsidR="004F2341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(</w:t>
                  </w:r>
                  <w:hyperlink r:id="rId15" w:history="1">
                    <w:r w:rsidR="00380FEB"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J</w:t>
                    </w:r>
                    <w:r w:rsidR="00380FEB" w:rsidRPr="00CD0531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S</w:t>
                    </w:r>
                  </w:hyperlink>
                  <w:r w:rsidR="00380FEB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</w:t>
                  </w:r>
                  <w:r w:rsidR="00380FEB" w:rsidRPr="00CD0531">
                    <w:rPr>
                      <w:b/>
                      <w:bCs/>
                      <w:sz w:val="20"/>
                      <w:szCs w:val="20"/>
                    </w:rPr>
                    <w:t xml:space="preserve">| </w:t>
                  </w:r>
                  <w:hyperlink r:id="rId16" w:history="1">
                    <w:r w:rsidR="00380FEB" w:rsidRPr="00CD0531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HTML</w:t>
                    </w:r>
                  </w:hyperlink>
                  <w:r w:rsidR="00380FEB" w:rsidRPr="00CD0531">
                    <w:rPr>
                      <w:b/>
                      <w:bCs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380FEB" w:rsidRPr="00CD0531">
                      <w:rPr>
                        <w:rStyle w:val="Hyperlink"/>
                        <w:b/>
                        <w:bCs/>
                        <w:sz w:val="20"/>
                        <w:szCs w:val="20"/>
                      </w:rPr>
                      <w:t>CSS</w:t>
                    </w:r>
                  </w:hyperlink>
                  <w:r w:rsidR="004F2341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):</w:t>
                  </w:r>
                </w:p>
                <w:p w14:paraId="3FDE4FFB" w14:textId="57B89B25" w:rsidR="00EF332C" w:rsidRPr="00CD0531" w:rsidRDefault="008B0715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The</w:t>
                  </w:r>
                  <w:r w:rsidR="00EF332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primary component of the web app I lead a team of four software engineers in creating</w:t>
                  </w:r>
                  <w:r w:rsidR="00380FE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,</w:t>
                  </w:r>
                  <w:r w:rsidR="00EF332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DnDone.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This component was created entirely by me.</w:t>
                  </w:r>
                </w:p>
                <w:p w14:paraId="4EAF2B85" w14:textId="42BE9106" w:rsidR="00EF332C" w:rsidRPr="00CD0531" w:rsidRDefault="00EF332C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Users are able to choose</w:t>
                  </w:r>
                  <w:r w:rsidR="0029660D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a large variety of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interior &amp; exterior themes, as well as the size for their map, before the web app creates a new randomized dungeon map for Dungeons &amp; Dragons. </w:t>
                  </w:r>
                </w:p>
                <w:p w14:paraId="31257744" w14:textId="77777777" w:rsidR="00EF332C" w:rsidRPr="00CD0531" w:rsidRDefault="00EF332C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Intelligent algorithm ensures a minimum of complexity to the critical path of the players, with the right path never being obvious.</w:t>
                  </w:r>
                </w:p>
                <w:p w14:paraId="36D650DB" w14:textId="77777777" w:rsidR="00EF332C" w:rsidRPr="00CD0531" w:rsidRDefault="00EF332C" w:rsidP="007F3060">
                  <w:pPr>
                    <w:pStyle w:val="ListParagraph"/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  <w:p w14:paraId="639ED779" w14:textId="07BA507A" w:rsidR="00F11C70" w:rsidRPr="00CD0531" w:rsidRDefault="00F11C70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Cat Collector – An API That Lets You Adopt Virtual Cats (</w:t>
                  </w:r>
                  <w:hyperlink r:id="rId18" w:history="1">
                    <w:r w:rsidR="00AB5DA5"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API</w:t>
                    </w:r>
                  </w:hyperlink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):</w:t>
                  </w:r>
                </w:p>
                <w:p w14:paraId="090ACE87" w14:textId="161D8B4C" w:rsidR="00F11C70" w:rsidRPr="00CD0531" w:rsidRDefault="00F11C70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7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Built in Java</w:t>
                  </w:r>
                  <w:r w:rsidR="006950F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and React JS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, I was responsible for the creation of the backend API.</w:t>
                  </w:r>
                </w:p>
                <w:p w14:paraId="6B6FB49B" w14:textId="26DE1633" w:rsidR="00F11C70" w:rsidRPr="00CD0531" w:rsidRDefault="00F11C70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7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Developed by a team of two engineers lead by me.</w:t>
                  </w:r>
                  <w:r w:rsidR="006950F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Part of a short initiative to for me to develop the backend for my teammate’s frontend application based on my design.</w:t>
                  </w:r>
                  <w:r w:rsidR="006950F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br/>
                  </w:r>
                </w:p>
                <w:p w14:paraId="4678E7BE" w14:textId="77777777" w:rsidR="006950FB" w:rsidRPr="00CD0531" w:rsidRDefault="006950FB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Withward – A Website for Booking Trips with Friends (</w:t>
                  </w:r>
                  <w:hyperlink r:id="rId19" w:history="1">
                    <w:r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FrontEnd</w:t>
                    </w:r>
                  </w:hyperlink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| </w:t>
                  </w:r>
                  <w:hyperlink r:id="rId20" w:history="1">
                    <w:r w:rsidRPr="00CD0531">
                      <w:rPr>
                        <w:rStyle w:val="Hyperlink"/>
                        <w:rFonts w:ascii="Calibri" w:hAnsi="Calibri" w:cs="Gang Wolfik Blade"/>
                        <w:b/>
                        <w:bCs/>
                        <w:sz w:val="18"/>
                        <w:szCs w:val="18"/>
                      </w:rPr>
                      <w:t>API</w:t>
                    </w:r>
                  </w:hyperlink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):</w:t>
                  </w:r>
                </w:p>
                <w:p w14:paraId="7DBAB1D1" w14:textId="05E25063" w:rsidR="006950FB" w:rsidRPr="00CD0531" w:rsidRDefault="006950FB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8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Built in React JS and Java, I was responsible for the creation of the frontend.</w:t>
                  </w:r>
                </w:p>
                <w:p w14:paraId="055D3F67" w14:textId="265AA00C" w:rsidR="006950FB" w:rsidRPr="00CD0531" w:rsidRDefault="006950FB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8"/>
                    </w:numPr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Developed by a team of two engineers lead by me. Part of a short initiative to for me to develop the frontend  for my teammate’s backend API based on his design.</w:t>
                  </w:r>
                </w:p>
              </w:tc>
            </w:tr>
          </w:tbl>
          <w:p w14:paraId="1E4D6953" w14:textId="5A1B017A" w:rsidR="00CD0531" w:rsidRPr="00CD0531" w:rsidRDefault="00CD0531" w:rsidP="00CD0531">
            <w:pPr>
              <w:rPr>
                <w:rFonts w:ascii="Calibri" w:hAnsi="Calibri" w:cs="Gang Wolfik Blade"/>
                <w:sz w:val="18"/>
                <w:szCs w:val="18"/>
              </w:rPr>
            </w:pPr>
            <w:r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br/>
            </w: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Achievements and Certifications:</w:t>
            </w:r>
          </w:p>
          <w:tbl>
            <w:tblPr>
              <w:tblStyle w:val="TableGrid"/>
              <w:tblpPr w:leftFromText="180" w:rightFromText="180" w:vertAnchor="text" w:horzAnchor="margin" w:tblpY="20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24"/>
            </w:tblGrid>
            <w:tr w:rsidR="00CD0531" w:rsidRPr="00CD0531" w14:paraId="78B943A7" w14:textId="77777777" w:rsidTr="00366873">
              <w:trPr>
                <w:trHeight w:val="264"/>
              </w:trPr>
              <w:tc>
                <w:tcPr>
                  <w:tcW w:w="5304" w:type="dxa"/>
                </w:tcPr>
                <w:p w14:paraId="1ACE55AB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Graduated with Cum Laude</w:t>
                  </w:r>
                </w:p>
              </w:tc>
            </w:tr>
            <w:tr w:rsidR="00CD0531" w:rsidRPr="00CD0531" w14:paraId="2B83F21A" w14:textId="77777777" w:rsidTr="00366873">
              <w:trPr>
                <w:trHeight w:val="250"/>
              </w:trPr>
              <w:tc>
                <w:tcPr>
                  <w:tcW w:w="5304" w:type="dxa"/>
                </w:tcPr>
                <w:p w14:paraId="76656942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Placed in the 96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  <w:vertAlign w:val="superscript"/>
                    </w:rPr>
                    <w:t>th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Percentile in Mathematics on the ACT</w:t>
                  </w:r>
                </w:p>
              </w:tc>
            </w:tr>
            <w:tr w:rsidR="00CD0531" w:rsidRPr="00CD0531" w14:paraId="50BF688E" w14:textId="77777777" w:rsidTr="00366873">
              <w:trPr>
                <w:trHeight w:val="250"/>
              </w:trPr>
              <w:tc>
                <w:tcPr>
                  <w:tcW w:w="5304" w:type="dxa"/>
                </w:tcPr>
                <w:p w14:paraId="7FEBA349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Infosys Certificate of Appreciation – Going The Extra Mile</w:t>
                  </w:r>
                </w:p>
                <w:p w14:paraId="0DE4318A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Infosys Certificate of Excellence – Rising Star</w:t>
                  </w:r>
                </w:p>
                <w:p w14:paraId="064D4517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Global Agile Developer Certification</w:t>
                  </w:r>
                </w:p>
                <w:p w14:paraId="5D60418B" w14:textId="77777777" w:rsidR="00CD0531" w:rsidRPr="00CD0531" w:rsidRDefault="00CD0531" w:rsidP="00CD0531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Cobalt Cloud Certification </w:t>
                  </w:r>
                </w:p>
              </w:tc>
            </w:tr>
          </w:tbl>
          <w:p w14:paraId="62E51E1C" w14:textId="6347A777" w:rsidR="00253098" w:rsidRPr="00CD0531" w:rsidRDefault="00253098" w:rsidP="00EF332C">
            <w:pPr>
              <w:rPr>
                <w:rFonts w:ascii="Calibri" w:hAnsi="Calibri" w:cs="Gang Wolfik Blade"/>
                <w:sz w:val="18"/>
                <w:szCs w:val="18"/>
              </w:rPr>
            </w:pPr>
          </w:p>
        </w:tc>
        <w:tc>
          <w:tcPr>
            <w:tcW w:w="4675" w:type="dxa"/>
          </w:tcPr>
          <w:p w14:paraId="42995915" w14:textId="77777777" w:rsidR="00BF5FC1" w:rsidRPr="00CD0531" w:rsidRDefault="00BF5FC1" w:rsidP="00EF332C">
            <w:pPr>
              <w:jc w:val="center"/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</w:p>
          <w:p w14:paraId="3DC36B85" w14:textId="787E1B7D" w:rsidR="00825D60" w:rsidRPr="00CD0531" w:rsidRDefault="00253098" w:rsidP="00EF2223">
            <w:pPr>
              <w:rPr>
                <w:rFonts w:ascii="Gang Wolfik Blade" w:hAnsi="Gang Wolfik Blade" w:cs="Gang Wolfik Blade"/>
                <w:sz w:val="28"/>
                <w:szCs w:val="28"/>
                <w:u w:val="single"/>
              </w:rPr>
            </w:pPr>
            <w:r w:rsidRPr="00CD0531">
              <w:rPr>
                <w:rFonts w:ascii="Gang Wolfik Blade" w:hAnsi="Gang Wolfik Blade" w:cs="Gang Wolfik Blade"/>
                <w:sz w:val="28"/>
                <w:szCs w:val="28"/>
                <w:u w:val="single"/>
              </w:rPr>
              <w:t>Work Experience: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25D60" w:rsidRPr="00CD0531" w14:paraId="19100DFD" w14:textId="77777777" w:rsidTr="00825D60">
              <w:tc>
                <w:tcPr>
                  <w:tcW w:w="4449" w:type="dxa"/>
                </w:tcPr>
                <w:p w14:paraId="61807B88" w14:textId="47925067" w:rsidR="00825D60" w:rsidRPr="00CD0531" w:rsidRDefault="002746C1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Blue</w:t>
                  </w:r>
                  <w:r w:rsidR="007B0A01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S</w:t>
                  </w: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hield of California via Infosys</w:t>
                  </w:r>
                  <w:r w:rsidR="00825D60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: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25D60" w:rsidRPr="00CD0531" w14:paraId="3C78492F" w14:textId="77777777" w:rsidTr="00825D60">
              <w:tc>
                <w:tcPr>
                  <w:tcW w:w="4449" w:type="dxa"/>
                </w:tcPr>
                <w:p w14:paraId="17F566DF" w14:textId="21680B32" w:rsidR="00825D60" w:rsidRPr="00CD0531" w:rsidRDefault="002746C1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Senior </w:t>
                  </w:r>
                  <w:r w:rsidR="00007EA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Associate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br/>
                    <w:t>0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/20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21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- Present</w:t>
                  </w:r>
                </w:p>
              </w:tc>
            </w:tr>
            <w:tr w:rsidR="00825D60" w:rsidRPr="00CD0531" w14:paraId="26A33025" w14:textId="77777777" w:rsidTr="00825D60">
              <w:tc>
                <w:tcPr>
                  <w:tcW w:w="4449" w:type="dxa"/>
                </w:tcPr>
                <w:p w14:paraId="6D9C778C" w14:textId="1894A32C" w:rsidR="00825D60" w:rsidRPr="00CD0531" w:rsidRDefault="00825D60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br/>
                    <w:t>Achievements/Tasks:</w:t>
                  </w:r>
                </w:p>
              </w:tc>
            </w:tr>
            <w:tr w:rsidR="00825D60" w:rsidRPr="00CD0531" w14:paraId="49192213" w14:textId="77777777" w:rsidTr="00825D60">
              <w:tc>
                <w:tcPr>
                  <w:tcW w:w="4449" w:type="dxa"/>
                </w:tcPr>
                <w:p w14:paraId="18326D73" w14:textId="77777777" w:rsidR="008035E7" w:rsidRPr="00CD0531" w:rsidRDefault="008035E7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Lead Software Engineer for Portal Support L2/L3 team. Lead Software Engineer for AT5 Agile Team. </w:t>
                  </w:r>
                </w:p>
                <w:p w14:paraId="5D7ABFB3" w14:textId="3F99D80F" w:rsidR="00825D60" w:rsidRPr="00CD0531" w:rsidRDefault="002A1E72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Develop</w:t>
                  </w:r>
                  <w:r w:rsidR="00740CF3">
                    <w:rPr>
                      <w:rFonts w:ascii="Calibri" w:hAnsi="Calibri" w:cs="Gang Wolfik Blade"/>
                      <w:sz w:val="18"/>
                      <w:szCs w:val="18"/>
                    </w:rPr>
                    <w:t>ment, bug-fixing, and code analysis of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a large codebase that serves 4.5 million users and 65,000 physicians</w:t>
                  </w:r>
                  <w:r w:rsidR="00F126BB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.</w:t>
                  </w:r>
                </w:p>
              </w:tc>
            </w:tr>
            <w:tr w:rsidR="00825D60" w:rsidRPr="00CD0531" w14:paraId="3E2FD969" w14:textId="77777777" w:rsidTr="00825D60">
              <w:tc>
                <w:tcPr>
                  <w:tcW w:w="4449" w:type="dxa"/>
                </w:tcPr>
                <w:p w14:paraId="3A2D9C54" w14:textId="6065DE8E" w:rsidR="00825D60" w:rsidRPr="00CD0531" w:rsidRDefault="00754B17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4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Delegat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ed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tasks to a team of 5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offshore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software engineers, as well as providing Knowledge Transfers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for Portal Support Team</w:t>
                  </w:r>
                  <w:r w:rsidR="00AF4582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, </w:t>
                  </w:r>
                  <w:r w:rsidR="00C230AA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Urgent Solutions Team</w:t>
                  </w:r>
                  <w:r w:rsidR="00AF4582">
                    <w:rPr>
                      <w:rFonts w:ascii="Calibri" w:hAnsi="Calibri" w:cs="Gang Wolfik Blade"/>
                      <w:sz w:val="18"/>
                      <w:szCs w:val="18"/>
                    </w:rPr>
                    <w:t>, and Junior Associates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.</w:t>
                  </w:r>
                </w:p>
                <w:p w14:paraId="4AD08FF7" w14:textId="4F88478C" w:rsidR="00825D60" w:rsidRPr="00CD0531" w:rsidRDefault="00825D60" w:rsidP="007F3060">
                  <w:pPr>
                    <w:pStyle w:val="ListParagraph"/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</w:tc>
            </w:tr>
            <w:tr w:rsidR="00825D60" w:rsidRPr="00CD0531" w14:paraId="0302F73B" w14:textId="77777777" w:rsidTr="00825D60">
              <w:tc>
                <w:tcPr>
                  <w:tcW w:w="4449" w:type="dxa"/>
                </w:tcPr>
                <w:p w14:paraId="686EF03B" w14:textId="37ED008C" w:rsidR="00825D60" w:rsidRPr="00CD0531" w:rsidRDefault="008035E7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Published </w:t>
                  </w:r>
                  <w:r w:rsidR="00825D60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Dungeons &amp; Dragons</w:t>
                  </w:r>
                  <w:r w:rsidR="00706AC9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 5e Addon Author</w:t>
                  </w:r>
                  <w:r w:rsidR="00825D60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: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0</w:t>
                  </w:r>
                  <w:r w:rsidR="00706AC9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/20</w:t>
                  </w:r>
                  <w:r w:rsidR="00706AC9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C65C56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2</w:t>
                  </w:r>
                  <w:r w:rsidR="00825D60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– Current</w:t>
                  </w:r>
                </w:p>
              </w:tc>
            </w:tr>
            <w:tr w:rsidR="00825D60" w:rsidRPr="00CD0531" w14:paraId="7B394CCC" w14:textId="77777777" w:rsidTr="00825D60">
              <w:tc>
                <w:tcPr>
                  <w:tcW w:w="4449" w:type="dxa"/>
                </w:tcPr>
                <w:p w14:paraId="23D34636" w14:textId="77777777" w:rsidR="00825D60" w:rsidRPr="00CD0531" w:rsidRDefault="00825D60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</w:p>
              </w:tc>
            </w:tr>
            <w:tr w:rsidR="00825D60" w:rsidRPr="00CD0531" w14:paraId="339A5A43" w14:textId="77777777" w:rsidTr="00825D60">
              <w:tc>
                <w:tcPr>
                  <w:tcW w:w="4449" w:type="dxa"/>
                </w:tcPr>
                <w:p w14:paraId="60443461" w14:textId="31224243" w:rsidR="00825D60" w:rsidRPr="00CD0531" w:rsidRDefault="00825D60" w:rsidP="007F3060">
                  <w:pPr>
                    <w:framePr w:hSpace="180" w:wrap="around" w:vAnchor="text" w:hAnchor="text" w:y="1"/>
                    <w:suppressOverlap/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Achievements/Tasks:</w:t>
                  </w:r>
                </w:p>
              </w:tc>
            </w:tr>
            <w:tr w:rsidR="00825D60" w:rsidRPr="00CD0531" w14:paraId="72C60395" w14:textId="77777777" w:rsidTr="00825D60">
              <w:tc>
                <w:tcPr>
                  <w:tcW w:w="4449" w:type="dxa"/>
                </w:tcPr>
                <w:p w14:paraId="59F0F762" w14:textId="161CE152" w:rsidR="00825D60" w:rsidRPr="00CD0531" w:rsidRDefault="00825D60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Independent </w:t>
                  </w:r>
                  <w:r w:rsidR="00D93E2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Game Design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  <w:r w:rsidR="00A651D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with a focus on User Experience.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</w:p>
                <w:p w14:paraId="61DE43A8" w14:textId="6E8B5D9A" w:rsidR="008035E7" w:rsidRPr="00CD0531" w:rsidRDefault="00490A13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(</w:t>
                  </w:r>
                  <w:hyperlink r:id="rId21" w:history="1">
                    <w:r w:rsidRPr="00CD0531">
                      <w:rPr>
                        <w:rStyle w:val="Hyperlink"/>
                        <w:rFonts w:ascii="Calibri" w:hAnsi="Calibri" w:cs="Gang Wolfik Blade"/>
                        <w:sz w:val="18"/>
                        <w:szCs w:val="18"/>
                      </w:rPr>
                      <w:t>Store Page</w:t>
                    </w:r>
                  </w:hyperlink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) </w:t>
                  </w:r>
                  <w:r w:rsidR="004C38F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Published </w:t>
                  </w:r>
                  <w:r w:rsidR="008035E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Complete overhaul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o</w:t>
                  </w:r>
                  <w:r w:rsidR="004C38FC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f </w:t>
                  </w:r>
                  <w:r w:rsidR="008035E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all aspects of leveling a character while providing new skill trees that allow for any character concept to be built from the ground up</w:t>
                  </w:r>
                  <w:r w:rsidR="00843B7D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by spending talent points between 29 new skill trees</w:t>
                  </w:r>
                  <w:r w:rsidR="008035E7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.</w:t>
                  </w:r>
                </w:p>
                <w:p w14:paraId="43857AD5" w14:textId="5206DF74" w:rsidR="004C38FC" w:rsidRPr="00CD0531" w:rsidRDefault="004C38FC" w:rsidP="007F3060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 xml:space="preserve">Module </w:t>
                  </w:r>
                  <w:r w:rsidR="00A65198"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Includes</w:t>
                  </w:r>
                  <w:r w:rsidRPr="00CD0531">
                    <w:rPr>
                      <w:rFonts w:ascii="Calibri" w:hAnsi="Calibri" w:cs="Gang Wolfik Blade"/>
                      <w:b/>
                      <w:bCs/>
                      <w:sz w:val="18"/>
                      <w:szCs w:val="18"/>
                    </w:rPr>
                    <w:t>:</w:t>
                  </w: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9 New Martial Skill Trees, 12 New Magic Skill Trees, 8 New Utility Skill Trees, 65 New Spells, 19 New Weapons that play well with base 5th Edition or this Module, 43 Inventions/Enchantments/Enchanted Items crafted through Artifice, 34 New Potions/Poisons crafted through Alchemy, 7 Example Characters with backstories included, 30 New Art Assets representing each Skill Tree and H.E.L.P.E.R., my robotic tutorial bot.</w:t>
                  </w:r>
                </w:p>
              </w:tc>
            </w:tr>
            <w:tr w:rsidR="00825D60" w:rsidRPr="00CD0531" w14:paraId="4138C07D" w14:textId="77777777" w:rsidTr="00825D60">
              <w:tc>
                <w:tcPr>
                  <w:tcW w:w="4449" w:type="dxa"/>
                </w:tcPr>
                <w:p w14:paraId="318472E6" w14:textId="02E9135D" w:rsidR="00A651D7" w:rsidRPr="00CD0531" w:rsidRDefault="00A651D7" w:rsidP="00CD0531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5"/>
                    </w:numPr>
                    <w:suppressOverlap/>
                    <w:rPr>
                      <w:rFonts w:ascii="Calibri" w:hAnsi="Calibri" w:cs="Gang Wolfik Blade"/>
                      <w:sz w:val="18"/>
                      <w:szCs w:val="18"/>
                    </w:rPr>
                  </w:pPr>
                  <w:r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Detailed </w:t>
                  </w:r>
                  <w:r w:rsidR="00843B7D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>Patch Notes.</w:t>
                  </w:r>
                  <w:r w:rsidR="00CD0531" w:rsidRPr="00CD0531">
                    <w:rPr>
                      <w:rFonts w:ascii="Calibri" w:hAnsi="Calibri" w:cs="Gang Wolfik Blade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AC0FAEE" w14:textId="6E33369F" w:rsidR="00825D60" w:rsidRPr="00CD0531" w:rsidRDefault="00825D60" w:rsidP="00EF332C">
            <w:pPr>
              <w:jc w:val="center"/>
              <w:rPr>
                <w:rFonts w:ascii="Calibri" w:hAnsi="Calibri" w:cs="Gang Wolfik Blade"/>
                <w:sz w:val="18"/>
                <w:szCs w:val="18"/>
              </w:rPr>
            </w:pPr>
          </w:p>
        </w:tc>
      </w:tr>
    </w:tbl>
    <w:p w14:paraId="2E29B080" w14:textId="0E8A1321" w:rsidR="00BF5FC1" w:rsidRPr="00CD0531" w:rsidRDefault="00EF332C" w:rsidP="00EF332C">
      <w:pPr>
        <w:jc w:val="center"/>
        <w:rPr>
          <w:rFonts w:ascii="Gang Wolfik Blade" w:hAnsi="Gang Wolfik Blade" w:cs="Gang Wolfik Blade"/>
          <w:sz w:val="28"/>
          <w:szCs w:val="28"/>
          <w:u w:val="single"/>
        </w:rPr>
      </w:pPr>
      <w:r w:rsidRPr="00CD0531">
        <w:rPr>
          <w:rFonts w:ascii="Gang Wolfik Blade" w:hAnsi="Gang Wolfik Blade" w:cs="Gang Wolfik Blade"/>
          <w:sz w:val="28"/>
          <w:szCs w:val="28"/>
          <w:u w:val="single"/>
        </w:rPr>
        <w:br w:type="textWrapping" w:clear="all"/>
      </w:r>
    </w:p>
    <w:p w14:paraId="22FBAFA4" w14:textId="77777777" w:rsidR="00CD0531" w:rsidRDefault="00CD0531" w:rsidP="00EF2223">
      <w:pPr>
        <w:rPr>
          <w:rFonts w:ascii="Gang Wolfik Blade" w:hAnsi="Gang Wolfik Blade" w:cs="Gang Wolfik Blade"/>
          <w:sz w:val="28"/>
          <w:szCs w:val="28"/>
          <w:u w:val="single"/>
        </w:rPr>
      </w:pPr>
    </w:p>
    <w:p w14:paraId="7841CF6F" w14:textId="77777777" w:rsidR="000E5769" w:rsidRPr="00CD0531" w:rsidRDefault="000E5769" w:rsidP="00C230AA">
      <w:pPr>
        <w:rPr>
          <w:rFonts w:ascii="Calibri" w:hAnsi="Calibri" w:cs="Gang Wolfik Blade"/>
          <w:sz w:val="18"/>
          <w:szCs w:val="18"/>
        </w:rPr>
      </w:pPr>
    </w:p>
    <w:sectPr w:rsidR="000E5769" w:rsidRPr="00CD0531" w:rsidSect="00BA44F7"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2699" w14:textId="77777777" w:rsidR="003A6665" w:rsidRDefault="003A6665" w:rsidP="00BB6141">
      <w:r>
        <w:separator/>
      </w:r>
    </w:p>
  </w:endnote>
  <w:endnote w:type="continuationSeparator" w:id="0">
    <w:p w14:paraId="090A5BF6" w14:textId="77777777" w:rsidR="003A6665" w:rsidRDefault="003A6665" w:rsidP="00BB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Gang Wolfik Blade">
    <w:panose1 w:val="00000400000000000000"/>
    <w:charset w:val="00"/>
    <w:family w:val="auto"/>
    <w:pitch w:val="variable"/>
    <w:sig w:usb0="A0002887" w:usb1="4000000A" w:usb2="00000000" w:usb3="00000000" w:csb0="000001F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B8AB0" w14:textId="77777777" w:rsidR="003A6665" w:rsidRDefault="003A6665" w:rsidP="00BB6141">
      <w:r>
        <w:separator/>
      </w:r>
    </w:p>
  </w:footnote>
  <w:footnote w:type="continuationSeparator" w:id="0">
    <w:p w14:paraId="23BA4647" w14:textId="77777777" w:rsidR="003A6665" w:rsidRDefault="003A6665" w:rsidP="00BB6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322E1"/>
    <w:multiLevelType w:val="hybridMultilevel"/>
    <w:tmpl w:val="B5BC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8F3B8E"/>
    <w:multiLevelType w:val="hybridMultilevel"/>
    <w:tmpl w:val="C4C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5472D8"/>
    <w:multiLevelType w:val="hybridMultilevel"/>
    <w:tmpl w:val="80D2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50A3243"/>
    <w:multiLevelType w:val="hybridMultilevel"/>
    <w:tmpl w:val="CF7EC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B01EA6"/>
    <w:multiLevelType w:val="hybridMultilevel"/>
    <w:tmpl w:val="17F6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85897">
    <w:abstractNumId w:val="24"/>
  </w:num>
  <w:num w:numId="2" w16cid:durableId="1377318209">
    <w:abstractNumId w:val="15"/>
  </w:num>
  <w:num w:numId="3" w16cid:durableId="1199394050">
    <w:abstractNumId w:val="11"/>
  </w:num>
  <w:num w:numId="4" w16cid:durableId="1352105232">
    <w:abstractNumId w:val="26"/>
  </w:num>
  <w:num w:numId="5" w16cid:durableId="21247514">
    <w:abstractNumId w:val="16"/>
  </w:num>
  <w:num w:numId="6" w16cid:durableId="366028357">
    <w:abstractNumId w:val="21"/>
  </w:num>
  <w:num w:numId="7" w16cid:durableId="1514999951">
    <w:abstractNumId w:val="23"/>
  </w:num>
  <w:num w:numId="8" w16cid:durableId="421798438">
    <w:abstractNumId w:val="9"/>
  </w:num>
  <w:num w:numId="9" w16cid:durableId="565146910">
    <w:abstractNumId w:val="7"/>
  </w:num>
  <w:num w:numId="10" w16cid:durableId="713844248">
    <w:abstractNumId w:val="6"/>
  </w:num>
  <w:num w:numId="11" w16cid:durableId="1529374969">
    <w:abstractNumId w:val="5"/>
  </w:num>
  <w:num w:numId="12" w16cid:durableId="1079250775">
    <w:abstractNumId w:val="4"/>
  </w:num>
  <w:num w:numId="13" w16cid:durableId="1966740498">
    <w:abstractNumId w:val="8"/>
  </w:num>
  <w:num w:numId="14" w16cid:durableId="708915804">
    <w:abstractNumId w:val="3"/>
  </w:num>
  <w:num w:numId="15" w16cid:durableId="872309672">
    <w:abstractNumId w:val="2"/>
  </w:num>
  <w:num w:numId="16" w16cid:durableId="1892570877">
    <w:abstractNumId w:val="1"/>
  </w:num>
  <w:num w:numId="17" w16cid:durableId="1934431624">
    <w:abstractNumId w:val="0"/>
  </w:num>
  <w:num w:numId="18" w16cid:durableId="474377194">
    <w:abstractNumId w:val="18"/>
  </w:num>
  <w:num w:numId="19" w16cid:durableId="2117870682">
    <w:abstractNumId w:val="19"/>
  </w:num>
  <w:num w:numId="20" w16cid:durableId="988052637">
    <w:abstractNumId w:val="25"/>
  </w:num>
  <w:num w:numId="21" w16cid:durableId="1352609837">
    <w:abstractNumId w:val="22"/>
  </w:num>
  <w:num w:numId="22" w16cid:durableId="518127919">
    <w:abstractNumId w:val="13"/>
  </w:num>
  <w:num w:numId="23" w16cid:durableId="657999829">
    <w:abstractNumId w:val="27"/>
  </w:num>
  <w:num w:numId="24" w16cid:durableId="692221266">
    <w:abstractNumId w:val="12"/>
  </w:num>
  <w:num w:numId="25" w16cid:durableId="643000800">
    <w:abstractNumId w:val="14"/>
  </w:num>
  <w:num w:numId="26" w16cid:durableId="246889672">
    <w:abstractNumId w:val="20"/>
  </w:num>
  <w:num w:numId="27" w16cid:durableId="995765217">
    <w:abstractNumId w:val="10"/>
  </w:num>
  <w:num w:numId="28" w16cid:durableId="12836843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41"/>
    <w:rsid w:val="00007EAB"/>
    <w:rsid w:val="00046CE2"/>
    <w:rsid w:val="00054B6C"/>
    <w:rsid w:val="000D1882"/>
    <w:rsid w:val="000E5769"/>
    <w:rsid w:val="000F2600"/>
    <w:rsid w:val="000F5B72"/>
    <w:rsid w:val="0013380D"/>
    <w:rsid w:val="001F24A2"/>
    <w:rsid w:val="00203EE4"/>
    <w:rsid w:val="00225917"/>
    <w:rsid w:val="00253098"/>
    <w:rsid w:val="002746C1"/>
    <w:rsid w:val="002831AE"/>
    <w:rsid w:val="0029660D"/>
    <w:rsid w:val="002A0B5D"/>
    <w:rsid w:val="002A1E72"/>
    <w:rsid w:val="002F068B"/>
    <w:rsid w:val="00380FEB"/>
    <w:rsid w:val="003A6665"/>
    <w:rsid w:val="00490A13"/>
    <w:rsid w:val="004C38FC"/>
    <w:rsid w:val="004F2341"/>
    <w:rsid w:val="00555A18"/>
    <w:rsid w:val="005A057E"/>
    <w:rsid w:val="005A4A67"/>
    <w:rsid w:val="00605062"/>
    <w:rsid w:val="00645252"/>
    <w:rsid w:val="00653135"/>
    <w:rsid w:val="006950FB"/>
    <w:rsid w:val="006C6A05"/>
    <w:rsid w:val="006D3D74"/>
    <w:rsid w:val="00706AC9"/>
    <w:rsid w:val="00740CF3"/>
    <w:rsid w:val="00754B17"/>
    <w:rsid w:val="00763F77"/>
    <w:rsid w:val="007B0A01"/>
    <w:rsid w:val="007F3060"/>
    <w:rsid w:val="008035E7"/>
    <w:rsid w:val="00825D60"/>
    <w:rsid w:val="0083569A"/>
    <w:rsid w:val="00843B7D"/>
    <w:rsid w:val="008B0715"/>
    <w:rsid w:val="008E1999"/>
    <w:rsid w:val="00946357"/>
    <w:rsid w:val="009E6695"/>
    <w:rsid w:val="00A06E51"/>
    <w:rsid w:val="00A65198"/>
    <w:rsid w:val="00A651D7"/>
    <w:rsid w:val="00A9204E"/>
    <w:rsid w:val="00AB5DA5"/>
    <w:rsid w:val="00AE6083"/>
    <w:rsid w:val="00AF4582"/>
    <w:rsid w:val="00B37088"/>
    <w:rsid w:val="00B91C45"/>
    <w:rsid w:val="00BA44F7"/>
    <w:rsid w:val="00BB6141"/>
    <w:rsid w:val="00BF5FC1"/>
    <w:rsid w:val="00C04A7D"/>
    <w:rsid w:val="00C230AA"/>
    <w:rsid w:val="00C32FC7"/>
    <w:rsid w:val="00C554C4"/>
    <w:rsid w:val="00C65C56"/>
    <w:rsid w:val="00CD0531"/>
    <w:rsid w:val="00D93E2C"/>
    <w:rsid w:val="00E54218"/>
    <w:rsid w:val="00E655B4"/>
    <w:rsid w:val="00EF2223"/>
    <w:rsid w:val="00EF332C"/>
    <w:rsid w:val="00F11C70"/>
    <w:rsid w:val="00F1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C3F81"/>
  <w15:chartTrackingRefBased/>
  <w15:docId w15:val="{0FA70D39-6AC9-49C0-9BED-B73A749F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3864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3864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3864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3864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C32F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2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9E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github.com/jwdavis1989/catCollector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marketplace.roll20.net/browse/gameaddon/14629/silverwind-workshops-skill-trees-and-leveling-overhaul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jwdavis1989" TargetMode="External"/><Relationship Id="rId17" Type="http://schemas.openxmlformats.org/officeDocument/2006/relationships/hyperlink" Target="https://github.com/jwdavis1989/portfolio2020/blob/master/public/css/map_generator.cs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wdavis1989/portfolio2020/blob/master/public/html/map_generator.html" TargetMode="External"/><Relationship Id="rId20" Type="http://schemas.openxmlformats.org/officeDocument/2006/relationships/hyperlink" Target="https://github.com/jwdavis1989/withward-java-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wdavis8589@google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wdavis1989/portfolio2020/blob/master/public/js/map_generator.js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jwdavis1989/Withward-frontend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y\AppData\Local\Microsoft\Office\16.0\DTS\en-US%7bCF33BECC-D73F-4FD0-8FBF-D0509B80433D%7d\%7b6362D103-8644-4B53-A0B8-399FBD98822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C4BAF7-5741-4CD7-AA2A-E274AFBD3B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{6362D103-8644-4B53-A0B8-399FBD988228}tf02786999_win32.dotx</Template>
  <TotalTime>119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 Davis</cp:lastModifiedBy>
  <cp:revision>38</cp:revision>
  <dcterms:created xsi:type="dcterms:W3CDTF">2023-03-01T01:16:00Z</dcterms:created>
  <dcterms:modified xsi:type="dcterms:W3CDTF">2023-03-01T03:22:00Z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